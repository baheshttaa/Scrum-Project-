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117D8E" w:rsidRDefault="00FB6625" w:rsidP="00C47EC7">
            <w:pPr>
              <w:pStyle w:val="Title"/>
              <w:ind w:left="0"/>
              <w:rPr>
                <w:rFonts w:ascii="Goudy Old Style" w:hAnsi="Goudy Old Style"/>
                <w:sz w:val="48"/>
              </w:rPr>
            </w:pPr>
            <w:r>
              <w:rPr>
                <w:rFonts w:ascii="Goudy Old Style" w:hAnsi="Goudy Old Style"/>
                <w:sz w:val="48"/>
              </w:rPr>
              <w:t>SECOND meeting</w:t>
            </w:r>
            <w:r w:rsidR="007E7F36" w:rsidRPr="00117D8E">
              <w:rPr>
                <w:rFonts w:ascii="Goudy Old Style" w:hAnsi="Goudy Old Style"/>
                <w:sz w:val="48"/>
              </w:rPr>
              <w:t xml:space="preserve"> </w:t>
            </w:r>
            <w:r w:rsidRPr="00FB6625">
              <w:rPr>
                <w:rFonts w:ascii="Goudy Old Style" w:hAnsi="Goudy Old Style"/>
                <w:b/>
                <w:sz w:val="48"/>
              </w:rPr>
              <w:t>Agenda</w:t>
            </w:r>
          </w:p>
        </w:tc>
      </w:tr>
      <w:tr w:rsidR="007E7F36" w:rsidRPr="0041428F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Location: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Date: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October 2,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Time:</w:t>
            </w:r>
          </w:p>
        </w:tc>
        <w:tc>
          <w:tcPr>
            <w:tcW w:w="5760" w:type="dxa"/>
          </w:tcPr>
          <w:p w:rsidR="007E7F36" w:rsidRP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r w:rsidRPr="00117D8E">
              <w:rPr>
                <w:rStyle w:val="Strong"/>
                <w:rFonts w:ascii="Goudy Old Style" w:hAnsi="Goudy Old Style" w:cs="Arial"/>
                <w:b w:val="0"/>
                <w:bCs w:val="0"/>
              </w:rPr>
              <w:t>10:00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B826AB" w:rsidRPr="00117D8E" w:rsidRDefault="007E7F36" w:rsidP="00117D8E">
            <w:pPr>
              <w:pStyle w:val="MeetingInfo"/>
              <w:ind w:left="0"/>
              <w:rPr>
                <w:rFonts w:ascii="Goudy Old Style" w:hAnsi="Goudy Old Style" w:cs="Arial"/>
              </w:rPr>
            </w:pPr>
            <w:r w:rsidRPr="00117D8E">
              <w:rPr>
                <w:rFonts w:ascii="Goudy Old Style" w:hAnsi="Goudy Old Style" w:cs="Arial"/>
              </w:rPr>
              <w:t>Facilitator</w:t>
            </w:r>
            <w:r w:rsidR="00117D8E" w:rsidRPr="00117D8E">
              <w:rPr>
                <w:rFonts w:ascii="Goudy Old Style" w:hAnsi="Goudy Old Style" w:cs="Arial"/>
              </w:rPr>
              <w:t>(s)</w:t>
            </w:r>
            <w:r w:rsidRPr="00117D8E">
              <w:rPr>
                <w:rFonts w:ascii="Goudy Old Style" w:hAnsi="Goudy Old Style" w:cs="Arial"/>
              </w:rPr>
              <w:t>:</w:t>
            </w:r>
          </w:p>
        </w:tc>
        <w:tc>
          <w:tcPr>
            <w:tcW w:w="5760" w:type="dxa"/>
          </w:tcPr>
          <w:p w:rsidR="00117D8E" w:rsidRDefault="00117D8E" w:rsidP="00117D8E">
            <w:pPr>
              <w:pStyle w:val="ContactInfo"/>
              <w:rPr>
                <w:rFonts w:ascii="Goudy Old Style" w:hAnsi="Goudy Old Style" w:cs="Arial"/>
              </w:rPr>
            </w:pPr>
            <w:proofErr w:type="spellStart"/>
            <w:r w:rsidRPr="00117D8E">
              <w:rPr>
                <w:rFonts w:ascii="Goudy Old Style" w:hAnsi="Goudy Old Style" w:cs="Arial"/>
              </w:rPr>
              <w:t>Masha</w:t>
            </w:r>
            <w:r>
              <w:rPr>
                <w:rFonts w:ascii="Goudy Old Style" w:hAnsi="Goudy Old Style" w:cs="Arial"/>
              </w:rPr>
              <w:t>ll</w:t>
            </w:r>
            <w:proofErr w:type="spellEnd"/>
            <w:r>
              <w:rPr>
                <w:rFonts w:ascii="Goudy Old Style" w:hAnsi="Goudy Old Style" w:cs="Arial"/>
              </w:rPr>
              <w:t xml:space="preserve"> </w:t>
            </w:r>
            <w:proofErr w:type="spellStart"/>
            <w:r>
              <w:rPr>
                <w:rFonts w:ascii="Goudy Old Style" w:hAnsi="Goudy Old Style" w:cs="Arial"/>
              </w:rPr>
              <w:t>A</w:t>
            </w:r>
            <w:r w:rsidRPr="00117D8E">
              <w:rPr>
                <w:rFonts w:ascii="Goudy Old Style" w:hAnsi="Goudy Old Style" w:cs="Arial"/>
              </w:rPr>
              <w:t>deel</w:t>
            </w:r>
            <w:proofErr w:type="spellEnd"/>
            <w:r w:rsidRPr="00117D8E">
              <w:rPr>
                <w:rFonts w:ascii="Goudy Old Style" w:hAnsi="Goudy Old Style" w:cs="Arial"/>
              </w:rPr>
              <w:t xml:space="preserve"> and </w:t>
            </w:r>
            <w:proofErr w:type="spellStart"/>
            <w:r w:rsidRPr="00117D8E">
              <w:rPr>
                <w:rFonts w:ascii="Goudy Old Style" w:hAnsi="Goudy Old Style" w:cs="Arial"/>
              </w:rPr>
              <w:t>Baheshta</w:t>
            </w:r>
            <w:proofErr w:type="spellEnd"/>
            <w:r w:rsidRPr="00117D8E">
              <w:rPr>
                <w:rFonts w:ascii="Goudy Old Style" w:hAnsi="Goudy Old Style" w:cs="Arial"/>
              </w:rPr>
              <w:t xml:space="preserve"> Abed</w:t>
            </w:r>
          </w:p>
          <w:p w:rsidR="00BB3942" w:rsidRPr="00117D8E" w:rsidRDefault="00BB3942" w:rsidP="00117D8E">
            <w:pPr>
              <w:pStyle w:val="ContactInfo"/>
              <w:rPr>
                <w:rFonts w:ascii="Goudy Old Style" w:hAnsi="Goudy Old Style" w:cs="Arial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Default="00B826AB" w:rsidP="00B826AB">
      <w:pPr>
        <w:pStyle w:val="Heading1"/>
        <w:spacing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</w:p>
    <w:p w:rsidR="00B826AB" w:rsidRDefault="00B826AB" w:rsidP="00EC734C">
      <w:pPr>
        <w:spacing w:after="0"/>
        <w:rPr>
          <w:rFonts w:ascii="Times New Roman" w:hAnsi="Times New Roman" w:cs="Times New Roman"/>
        </w:rPr>
      </w:pPr>
      <w:r w:rsidRPr="00B826AB">
        <w:rPr>
          <w:rFonts w:ascii="Times New Roman" w:hAnsi="Times New Roman" w:cs="Times New Roman"/>
        </w:rPr>
        <w:t xml:space="preserve">Sayed </w:t>
      </w:r>
      <w:proofErr w:type="spellStart"/>
      <w:r w:rsidRPr="00B826AB">
        <w:rPr>
          <w:rFonts w:ascii="Times New Roman" w:hAnsi="Times New Roman" w:cs="Times New Roman"/>
        </w:rPr>
        <w:t>Manshour</w:t>
      </w:r>
      <w:proofErr w:type="spellEnd"/>
      <w:r w:rsidRPr="00B826AB">
        <w:rPr>
          <w:rFonts w:ascii="Times New Roman" w:hAnsi="Times New Roman" w:cs="Times New Roman"/>
        </w:rPr>
        <w:t xml:space="preserve"> Sadat, </w:t>
      </w:r>
      <w:proofErr w:type="spellStart"/>
      <w:r w:rsidRPr="00B826AB">
        <w:rPr>
          <w:rFonts w:ascii="Times New Roman" w:hAnsi="Times New Roman" w:cs="Times New Roman"/>
        </w:rPr>
        <w:t>Masuoma</w:t>
      </w:r>
      <w:proofErr w:type="spellEnd"/>
      <w:r w:rsidRPr="00B826AB">
        <w:rPr>
          <w:rFonts w:ascii="Times New Roman" w:hAnsi="Times New Roman" w:cs="Times New Roman"/>
        </w:rPr>
        <w:t xml:space="preserve"> Tajik and Mahdi Alizada.</w:t>
      </w:r>
    </w:p>
    <w:p w:rsidR="00EC734C" w:rsidRPr="00EC734C" w:rsidRDefault="00EC734C" w:rsidP="00EC734C">
      <w:pPr>
        <w:spacing w:after="0"/>
        <w:rPr>
          <w:rFonts w:ascii="Times New Roman" w:hAnsi="Times New Roman" w:cs="Times New Roman"/>
        </w:rPr>
      </w:pPr>
    </w:p>
    <w:p w:rsidR="007E7F36" w:rsidRPr="00B826AB" w:rsidRDefault="00117D8E" w:rsidP="00B826AB">
      <w:pPr>
        <w:spacing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B826AB">
        <w:rPr>
          <w:rFonts w:ascii="Times New Roman" w:hAnsi="Times New Roman" w:cs="Times New Roman"/>
          <w:b/>
          <w:bCs/>
          <w:color w:val="17406D" w:themeColor="text2"/>
          <w:sz w:val="32"/>
        </w:rPr>
        <w:t>Meeting Purpose:</w:t>
      </w:r>
    </w:p>
    <w:p w:rsidR="00B826AB" w:rsidRDefault="006F5542" w:rsidP="00B826A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accordance to the previous meeting,</w:t>
      </w:r>
      <w:r w:rsidR="006F4562" w:rsidRPr="006F4562">
        <w:rPr>
          <w:rFonts w:ascii="Times New Roman" w:hAnsi="Times New Roman" w:cs="Times New Roman"/>
        </w:rPr>
        <w:t xml:space="preserve"> this meeting was to clarify the </w:t>
      </w:r>
      <w:r w:rsidR="006F4562">
        <w:rPr>
          <w:rFonts w:ascii="Times New Roman" w:hAnsi="Times New Roman" w:cs="Times New Roman"/>
        </w:rPr>
        <w:t>exact r</w:t>
      </w:r>
      <w:r w:rsidR="006F4562" w:rsidRPr="006F4562">
        <w:rPr>
          <w:rFonts w:ascii="Times New Roman" w:hAnsi="Times New Roman" w:cs="Times New Roman"/>
        </w:rPr>
        <w:t xml:space="preserve">oles and responsibilities of all the members </w:t>
      </w:r>
      <w:r>
        <w:rPr>
          <w:rFonts w:ascii="Times New Roman" w:hAnsi="Times New Roman" w:cs="Times New Roman"/>
        </w:rPr>
        <w:t xml:space="preserve">of the Scrum Project. </w:t>
      </w:r>
    </w:p>
    <w:p w:rsidR="00FB6625" w:rsidRDefault="00FB6625" w:rsidP="00B826AB">
      <w:pPr>
        <w:spacing w:before="0" w:after="0"/>
        <w:rPr>
          <w:rFonts w:ascii="Times New Roman" w:hAnsi="Times New Roman" w:cs="Times New Roman"/>
        </w:rPr>
      </w:pPr>
    </w:p>
    <w:p w:rsidR="00FB6625" w:rsidRDefault="00117D8E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  <w:r w:rsidRPr="006F4562">
        <w:rPr>
          <w:rFonts w:ascii="Times New Roman" w:hAnsi="Times New Roman" w:cs="Times New Roman"/>
          <w:b/>
          <w:bCs/>
          <w:color w:val="17406D" w:themeColor="text2"/>
          <w:sz w:val="32"/>
        </w:rPr>
        <w:t>Below are the responsibilities of the different members of the team:</w:t>
      </w:r>
    </w:p>
    <w:p w:rsidR="00FB6625" w:rsidRPr="006F4562" w:rsidRDefault="00FB6625" w:rsidP="00FB6625">
      <w:pPr>
        <w:spacing w:before="0" w:after="0"/>
        <w:rPr>
          <w:rFonts w:ascii="Times New Roman" w:hAnsi="Times New Roman" w:cs="Times New Roman"/>
          <w:b/>
          <w:bCs/>
          <w:color w:val="17406D" w:themeColor="text2"/>
          <w:sz w:val="32"/>
        </w:rPr>
      </w:pPr>
    </w:p>
    <w:p w:rsidR="00BB3942" w:rsidRPr="00B826AB" w:rsidRDefault="00117D8E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Product Owner: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identify and convey the product features, putting them into the Product Backlog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continually re-prioritizing and refining the list throughout the Sprints and;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deciding which should be at the top of the list for the next Sprint;</w:t>
      </w:r>
    </w:p>
    <w:p w:rsidR="00BB3942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Will decide </w:t>
      </w:r>
      <w:r w:rsidR="00117D8E" w:rsidRPr="006F4562">
        <w:rPr>
          <w:rFonts w:ascii="Times New Roman" w:hAnsi="Times New Roman" w:cs="Times New Roman"/>
        </w:rPr>
        <w:t xml:space="preserve">the release </w:t>
      </w:r>
      <w:r w:rsidRPr="006F4562">
        <w:rPr>
          <w:rFonts w:ascii="Times New Roman" w:hAnsi="Times New Roman" w:cs="Times New Roman"/>
        </w:rPr>
        <w:t>date and the contents of the Product;</w:t>
      </w:r>
    </w:p>
    <w:p w:rsidR="00117D8E" w:rsidRPr="006F4562" w:rsidRDefault="00BB3942" w:rsidP="00C47EC7">
      <w:pPr>
        <w:pStyle w:val="ListParagraph"/>
        <w:numPr>
          <w:ilvl w:val="0"/>
          <w:numId w:val="2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either accept</w:t>
      </w:r>
      <w:r w:rsidR="00117D8E" w:rsidRPr="006F4562">
        <w:rPr>
          <w:rFonts w:ascii="Times New Roman" w:hAnsi="Times New Roman" w:cs="Times New Roman"/>
        </w:rPr>
        <w:t xml:space="preserve"> </w:t>
      </w:r>
      <w:r w:rsidRPr="006F4562">
        <w:rPr>
          <w:rFonts w:ascii="Times New Roman" w:hAnsi="Times New Roman" w:cs="Times New Roman"/>
        </w:rPr>
        <w:t>or reject product backlog item and give feedback accordingly.</w:t>
      </w:r>
    </w:p>
    <w:p w:rsidR="00BB3942" w:rsidRPr="006F4562" w:rsidRDefault="00BB3942" w:rsidP="00B826AB">
      <w:pPr>
        <w:pStyle w:val="ListParagraph"/>
        <w:spacing w:before="0" w:after="0"/>
        <w:ind w:left="1800"/>
        <w:jc w:val="both"/>
        <w:rPr>
          <w:rFonts w:ascii="Times New Roman" w:hAnsi="Times New Roman" w:cs="Times New Roman"/>
        </w:rPr>
      </w:pPr>
    </w:p>
    <w:p w:rsidR="00B826AB" w:rsidRDefault="00BB3942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Scrum Master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C47EC7" w:rsidRDefault="00BB3942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schedule and facilitate meetings when necessary</w:t>
      </w:r>
      <w:r w:rsidR="001227F5" w:rsidRPr="00C47EC7">
        <w:rPr>
          <w:rFonts w:ascii="Times New Roman" w:hAnsi="Times New Roman" w:cs="Times New Roman"/>
        </w:rPr>
        <w:t xml:space="preserve"> and record and document them accordingly; </w:t>
      </w:r>
    </w:p>
    <w:p w:rsidR="00D97CCD" w:rsidRPr="00C47EC7" w:rsidRDefault="00D97CCD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keep the Sprint Planners, Daily Scrums and Burnout charts up to date;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encourage self-organization from the team;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enable close cooperation across roles and functions;</w:t>
      </w:r>
    </w:p>
    <w:p w:rsidR="00C47EC7" w:rsidRPr="00C47EC7" w:rsidRDefault="001227F5" w:rsidP="00C47EC7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</w:rPr>
      </w:pPr>
      <w:r w:rsidRPr="00C47EC7">
        <w:rPr>
          <w:rFonts w:ascii="Times New Roman" w:hAnsi="Times New Roman" w:cs="Times New Roman"/>
        </w:rPr>
        <w:t>Will addr</w:t>
      </w:r>
      <w:r w:rsidR="00650028">
        <w:rPr>
          <w:rFonts w:ascii="Times New Roman" w:hAnsi="Times New Roman" w:cs="Times New Roman"/>
        </w:rPr>
        <w:t>ess and resolve resource issues.</w:t>
      </w:r>
    </w:p>
    <w:p w:rsidR="001227F5" w:rsidRPr="006F4562" w:rsidRDefault="001227F5" w:rsidP="00B826AB">
      <w:pPr>
        <w:pStyle w:val="ListParagraph"/>
        <w:spacing w:before="0" w:after="0"/>
        <w:ind w:left="1440"/>
        <w:jc w:val="both"/>
        <w:rPr>
          <w:rFonts w:ascii="Times New Roman" w:hAnsi="Times New Roman" w:cs="Times New Roman"/>
        </w:rPr>
      </w:pPr>
    </w:p>
    <w:p w:rsidR="001227F5" w:rsidRPr="00B826AB" w:rsidRDefault="001227F5" w:rsidP="00B826A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</w:rPr>
      </w:pPr>
      <w:r w:rsidRPr="00B826AB">
        <w:rPr>
          <w:rFonts w:ascii="Times New Roman" w:hAnsi="Times New Roman" w:cs="Times New Roman"/>
          <w:b/>
        </w:rPr>
        <w:t>Development Team</w:t>
      </w:r>
      <w:r w:rsidR="006F4562" w:rsidRPr="00B826AB">
        <w:rPr>
          <w:rFonts w:ascii="Times New Roman" w:hAnsi="Times New Roman" w:cs="Times New Roman"/>
          <w:b/>
        </w:rPr>
        <w:t>: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build the product that the Product Owner indicates;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include all the expertise necessary to deliver the potentially shippable product each in Sprint;</w:t>
      </w:r>
    </w:p>
    <w:p w:rsidR="001227F5" w:rsidRPr="006F4562" w:rsidRDefault="001227F5" w:rsidP="00C47EC7">
      <w:pPr>
        <w:pStyle w:val="ListParagraph"/>
        <w:numPr>
          <w:ilvl w:val="0"/>
          <w:numId w:val="4"/>
        </w:numPr>
        <w:spacing w:before="0" w:after="0"/>
        <w:ind w:left="144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>Will decide how many items to build in a Sprint, and how best to accomplish that goal.</w:t>
      </w:r>
    </w:p>
    <w:p w:rsidR="00A66B18" w:rsidRDefault="001227F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  <w:r w:rsidRPr="006F4562">
        <w:rPr>
          <w:rFonts w:ascii="Times New Roman" w:hAnsi="Times New Roman" w:cs="Times New Roman"/>
        </w:rPr>
        <w:t xml:space="preserve">The Development Team is a cross functional, small and self-organizing team which owns the collective responsibility of developing, testing and releasing the Product increment; and because </w:t>
      </w:r>
      <w:r w:rsidR="006F4562" w:rsidRPr="006F4562">
        <w:rPr>
          <w:rFonts w:ascii="Times New Roman" w:hAnsi="Times New Roman" w:cs="Times New Roman"/>
        </w:rPr>
        <w:t>all the decisions of this team are taken collectively, they will not appoint a team lead.</w:t>
      </w:r>
    </w:p>
    <w:p w:rsidR="00FB6625" w:rsidRPr="00C47EC7" w:rsidRDefault="00FB6625" w:rsidP="00C47EC7">
      <w:pPr>
        <w:pStyle w:val="ListParagraph"/>
        <w:spacing w:before="0" w:after="0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FB6625" w:rsidRPr="00C47EC7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1F" w:rsidRDefault="00BE021F" w:rsidP="00A66B18">
      <w:pPr>
        <w:spacing w:before="0" w:after="0"/>
      </w:pPr>
      <w:r>
        <w:separator/>
      </w:r>
    </w:p>
  </w:endnote>
  <w:endnote w:type="continuationSeparator" w:id="0">
    <w:p w:rsidR="00BE021F" w:rsidRDefault="00BE021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1F" w:rsidRDefault="00BE021F" w:rsidP="00A66B18">
      <w:pPr>
        <w:spacing w:before="0" w:after="0"/>
      </w:pPr>
      <w:r>
        <w:separator/>
      </w:r>
    </w:p>
  </w:footnote>
  <w:footnote w:type="continuationSeparator" w:id="0">
    <w:p w:rsidR="00BE021F" w:rsidRDefault="00BE021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83BAA"/>
    <w:rsid w:val="0010680C"/>
    <w:rsid w:val="00117D8E"/>
    <w:rsid w:val="001227F5"/>
    <w:rsid w:val="001766D6"/>
    <w:rsid w:val="001E2320"/>
    <w:rsid w:val="00214E28"/>
    <w:rsid w:val="00352B81"/>
    <w:rsid w:val="003A0150"/>
    <w:rsid w:val="003E24DF"/>
    <w:rsid w:val="0041428F"/>
    <w:rsid w:val="004A2B0D"/>
    <w:rsid w:val="005C2210"/>
    <w:rsid w:val="00615018"/>
    <w:rsid w:val="0062123A"/>
    <w:rsid w:val="00646E75"/>
    <w:rsid w:val="00650028"/>
    <w:rsid w:val="006F4562"/>
    <w:rsid w:val="006F5542"/>
    <w:rsid w:val="006F6F10"/>
    <w:rsid w:val="00783E79"/>
    <w:rsid w:val="007B5AE8"/>
    <w:rsid w:val="007E7F36"/>
    <w:rsid w:val="007F5192"/>
    <w:rsid w:val="009D6E13"/>
    <w:rsid w:val="00A66B18"/>
    <w:rsid w:val="00A6783B"/>
    <w:rsid w:val="00A96CF8"/>
    <w:rsid w:val="00AE1388"/>
    <w:rsid w:val="00AF3982"/>
    <w:rsid w:val="00B50294"/>
    <w:rsid w:val="00B57D6E"/>
    <w:rsid w:val="00B826AB"/>
    <w:rsid w:val="00BB3942"/>
    <w:rsid w:val="00BE021F"/>
    <w:rsid w:val="00C47EC7"/>
    <w:rsid w:val="00C701F7"/>
    <w:rsid w:val="00C70786"/>
    <w:rsid w:val="00D41084"/>
    <w:rsid w:val="00D66593"/>
    <w:rsid w:val="00D97CCD"/>
    <w:rsid w:val="00DE6DA2"/>
    <w:rsid w:val="00DF2D30"/>
    <w:rsid w:val="00E21240"/>
    <w:rsid w:val="00E55D74"/>
    <w:rsid w:val="00E6540C"/>
    <w:rsid w:val="00E81E2A"/>
    <w:rsid w:val="00EC734C"/>
    <w:rsid w:val="00EE0952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214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2020-10-10T07:03:00Z</dcterms:created>
  <dcterms:modified xsi:type="dcterms:W3CDTF">2020-10-10T09:10:00Z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