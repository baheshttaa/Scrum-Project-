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350"/>
        <w:gridCol w:w="5850"/>
        <w:gridCol w:w="3600"/>
      </w:tblGrid>
      <w:tr w:rsidR="00A66B18" w:rsidRPr="0041428F" w:rsidTr="00A6783B">
        <w:trPr>
          <w:trHeight w:val="270"/>
          <w:jc w:val="center"/>
        </w:trPr>
        <w:tc>
          <w:tcPr>
            <w:tcW w:w="10800" w:type="dxa"/>
            <w:gridSpan w:val="3"/>
          </w:tcPr>
          <w:p w:rsidR="00A66B18" w:rsidRPr="0041428F" w:rsidRDefault="00DE2D07" w:rsidP="00DE2D07">
            <w:pPr>
              <w:pStyle w:val="Title"/>
              <w:ind w:left="0"/>
            </w:pPr>
            <w:r w:rsidRPr="00DE2D07">
              <w:rPr>
                <w:rFonts w:ascii="Goudy Old Style" w:hAnsi="Goudy Old Style"/>
                <w:sz w:val="48"/>
              </w:rPr>
              <w:t>First meeting</w:t>
            </w:r>
            <w:r>
              <w:t xml:space="preserve"> </w:t>
            </w:r>
            <w:r w:rsidRPr="00DE2D07">
              <w:rPr>
                <w:rFonts w:ascii="Goudy Old Style" w:hAnsi="Goudy Old Style"/>
                <w:b/>
                <w:sz w:val="48"/>
              </w:rPr>
              <w:t>agenda</w:t>
            </w:r>
          </w:p>
        </w:tc>
      </w:tr>
      <w:tr w:rsidR="007E7F36" w:rsidRPr="0041428F" w:rsidTr="007E7F36">
        <w:trPr>
          <w:trHeight w:val="630"/>
          <w:jc w:val="center"/>
        </w:trPr>
        <w:tc>
          <w:tcPr>
            <w:tcW w:w="10800" w:type="dxa"/>
            <w:gridSpan w:val="3"/>
            <w:vAlign w:val="bottom"/>
          </w:tcPr>
          <w:p w:rsidR="007E7F36" w:rsidRDefault="007E7F36" w:rsidP="00A66B18">
            <w:pPr>
              <w:pStyle w:val="ContactInfo"/>
            </w:pPr>
          </w:p>
        </w:tc>
      </w:tr>
      <w:tr w:rsidR="00DE2D07" w:rsidRPr="0041428F" w:rsidTr="00DE2D07">
        <w:trPr>
          <w:trHeight w:val="492"/>
          <w:jc w:val="center"/>
        </w:trPr>
        <w:tc>
          <w:tcPr>
            <w:tcW w:w="1350" w:type="dxa"/>
          </w:tcPr>
          <w:p w:rsidR="00DE2D07" w:rsidRPr="00DE2D07" w:rsidRDefault="00DE2D07" w:rsidP="00DE2D07">
            <w:pPr>
              <w:pStyle w:val="MeetingInfo"/>
              <w:ind w:left="0"/>
              <w:rPr>
                <w:rFonts w:ascii="Goudy Old Style" w:hAnsi="Goudy Old Style"/>
                <w:b/>
              </w:rPr>
            </w:pPr>
            <w:r w:rsidRPr="00DE2D07">
              <w:rPr>
                <w:rFonts w:ascii="Goudy Old Style" w:hAnsi="Goudy Old Style"/>
                <w:b/>
              </w:rPr>
              <w:t>Location:</w:t>
            </w:r>
          </w:p>
        </w:tc>
        <w:tc>
          <w:tcPr>
            <w:tcW w:w="5850" w:type="dxa"/>
          </w:tcPr>
          <w:p w:rsidR="00DE2D07" w:rsidRPr="00DE2D07" w:rsidRDefault="00DE2D07" w:rsidP="00DE2D07">
            <w:pPr>
              <w:pStyle w:val="ContactInfo"/>
              <w:rPr>
                <w:rFonts w:ascii="Goudy Old Style" w:hAnsi="Goudy Old Style" w:cs="Arial"/>
              </w:rPr>
            </w:pPr>
            <w:r w:rsidRPr="00DE2D07">
              <w:rPr>
                <w:rFonts w:ascii="Goudy Old Style" w:hAnsi="Goudy Old Style" w:cs="Arial"/>
              </w:rPr>
              <w:t>On-Line Group Call via Facebook Messenger</w:t>
            </w:r>
          </w:p>
        </w:tc>
        <w:tc>
          <w:tcPr>
            <w:tcW w:w="3600" w:type="dxa"/>
            <w:vAlign w:val="bottom"/>
          </w:tcPr>
          <w:p w:rsidR="00DE2D07" w:rsidRDefault="00DE2D07" w:rsidP="00DE2D07">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Date:</w:t>
            </w:r>
          </w:p>
        </w:tc>
        <w:tc>
          <w:tcPr>
            <w:tcW w:w="5850" w:type="dxa"/>
          </w:tcPr>
          <w:p w:rsidR="007E7F36" w:rsidRPr="00DE2D07" w:rsidRDefault="00DE2D07" w:rsidP="007E7F36">
            <w:pPr>
              <w:pStyle w:val="ContactInfo"/>
              <w:rPr>
                <w:rFonts w:ascii="Goudy Old Style" w:hAnsi="Goudy Old Style"/>
              </w:rPr>
            </w:pPr>
            <w:r w:rsidRPr="00DE2D07">
              <w:rPr>
                <w:rFonts w:ascii="Goudy Old Style" w:hAnsi="Goudy Old Style" w:cs="Arial"/>
              </w:rPr>
              <w:t>October 1</w:t>
            </w:r>
            <w:r w:rsidRPr="00DE2D07">
              <w:rPr>
                <w:rFonts w:ascii="Goudy Old Style" w:hAnsi="Goudy Old Style" w:cs="Arial"/>
              </w:rPr>
              <w:t>, 2020</w:t>
            </w:r>
          </w:p>
        </w:tc>
        <w:tc>
          <w:tcPr>
            <w:tcW w:w="3600" w:type="dxa"/>
            <w:vAlign w:val="bottom"/>
          </w:tcPr>
          <w:p w:rsidR="007E7F36" w:rsidRDefault="007E7F36" w:rsidP="00A66B18">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Time:</w:t>
            </w:r>
          </w:p>
        </w:tc>
        <w:tc>
          <w:tcPr>
            <w:tcW w:w="5850" w:type="dxa"/>
          </w:tcPr>
          <w:p w:rsidR="007E7F36" w:rsidRPr="00DE2D07" w:rsidRDefault="00DE2D07" w:rsidP="00DE2D07">
            <w:pPr>
              <w:pStyle w:val="ContactInfo"/>
              <w:rPr>
                <w:rFonts w:ascii="Goudy Old Style" w:hAnsi="Goudy Old Style"/>
              </w:rPr>
            </w:pPr>
            <w:r w:rsidRPr="00DE2D07">
              <w:rPr>
                <w:rStyle w:val="Strong"/>
                <w:rFonts w:ascii="Goudy Old Style" w:hAnsi="Goudy Old Style"/>
                <w:b w:val="0"/>
                <w:bCs w:val="0"/>
              </w:rPr>
              <w:t>10:00 PM</w:t>
            </w:r>
          </w:p>
        </w:tc>
        <w:tc>
          <w:tcPr>
            <w:tcW w:w="3600" w:type="dxa"/>
            <w:vAlign w:val="bottom"/>
          </w:tcPr>
          <w:p w:rsidR="007E7F36" w:rsidRDefault="007E7F36" w:rsidP="00A66B18">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Facilitator:</w:t>
            </w:r>
          </w:p>
        </w:tc>
        <w:tc>
          <w:tcPr>
            <w:tcW w:w="5850" w:type="dxa"/>
          </w:tcPr>
          <w:p w:rsidR="007E7F36" w:rsidRPr="00DE2D07" w:rsidRDefault="00DE2D07" w:rsidP="00DE2D07">
            <w:pPr>
              <w:pStyle w:val="ContactInfo"/>
              <w:rPr>
                <w:rFonts w:ascii="Goudy Old Style" w:hAnsi="Goudy Old Style"/>
              </w:rPr>
            </w:pPr>
            <w:proofErr w:type="spellStart"/>
            <w:r>
              <w:rPr>
                <w:rFonts w:ascii="Goudy Old Style" w:hAnsi="Goudy Old Style"/>
              </w:rPr>
              <w:t>Mashal</w:t>
            </w:r>
            <w:proofErr w:type="spellEnd"/>
            <w:r>
              <w:rPr>
                <w:rFonts w:ascii="Goudy Old Style" w:hAnsi="Goudy Old Style"/>
              </w:rPr>
              <w:t xml:space="preserve"> </w:t>
            </w:r>
            <w:proofErr w:type="spellStart"/>
            <w:r>
              <w:rPr>
                <w:rFonts w:ascii="Goudy Old Style" w:hAnsi="Goudy Old Style"/>
              </w:rPr>
              <w:t>Adeel</w:t>
            </w:r>
            <w:proofErr w:type="spellEnd"/>
            <w:r>
              <w:rPr>
                <w:rFonts w:ascii="Goudy Old Style" w:hAnsi="Goudy Old Style"/>
              </w:rPr>
              <w:t xml:space="preserve"> and </w:t>
            </w:r>
            <w:proofErr w:type="spellStart"/>
            <w:r>
              <w:rPr>
                <w:rFonts w:ascii="Goudy Old Style" w:hAnsi="Goudy Old Style"/>
              </w:rPr>
              <w:t>Baheshta</w:t>
            </w:r>
            <w:proofErr w:type="spellEnd"/>
            <w:r>
              <w:rPr>
                <w:rFonts w:ascii="Goudy Old Style" w:hAnsi="Goudy Old Style"/>
              </w:rPr>
              <w:t xml:space="preserve"> Abed</w:t>
            </w:r>
          </w:p>
        </w:tc>
        <w:tc>
          <w:tcPr>
            <w:tcW w:w="3600" w:type="dxa"/>
            <w:vAlign w:val="bottom"/>
          </w:tcPr>
          <w:p w:rsidR="007E7F36" w:rsidRDefault="007E7F36" w:rsidP="00A66B18">
            <w:pPr>
              <w:pStyle w:val="ContactInfo"/>
            </w:pPr>
          </w:p>
        </w:tc>
      </w:tr>
    </w:tbl>
    <w:p w:rsidR="00DE2D07" w:rsidRDefault="00DE2D07" w:rsidP="00DE2D07">
      <w:pPr>
        <w:pStyle w:val="Heading1"/>
        <w:spacing w:after="0"/>
        <w:ind w:left="0" w:firstLine="720"/>
        <w:rPr>
          <w:rFonts w:ascii="Times New Roman" w:hAnsi="Times New Roman" w:cs="Times New Roman"/>
        </w:rPr>
      </w:pPr>
      <w:r>
        <w:rPr>
          <w:rFonts w:ascii="Times New Roman" w:hAnsi="Times New Roman" w:cs="Times New Roman"/>
        </w:rPr>
        <w:t>Attendees:</w:t>
      </w:r>
    </w:p>
    <w:p w:rsidR="00DE2D07" w:rsidRDefault="00DE2D07" w:rsidP="00DE2D07">
      <w:pPr>
        <w:spacing w:after="0"/>
        <w:rPr>
          <w:rFonts w:ascii="Times New Roman" w:hAnsi="Times New Roman" w:cs="Times New Roman"/>
        </w:rPr>
      </w:pPr>
      <w:r w:rsidRPr="00B826AB">
        <w:rPr>
          <w:rFonts w:ascii="Times New Roman" w:hAnsi="Times New Roman" w:cs="Times New Roman"/>
        </w:rPr>
        <w:t>Saye</w:t>
      </w:r>
      <w:r>
        <w:rPr>
          <w:rFonts w:ascii="Times New Roman" w:hAnsi="Times New Roman" w:cs="Times New Roman"/>
        </w:rPr>
        <w:t xml:space="preserve">d </w:t>
      </w:r>
      <w:proofErr w:type="spellStart"/>
      <w:r>
        <w:rPr>
          <w:rFonts w:ascii="Times New Roman" w:hAnsi="Times New Roman" w:cs="Times New Roman"/>
        </w:rPr>
        <w:t>Manshour</w:t>
      </w:r>
      <w:proofErr w:type="spellEnd"/>
      <w:r>
        <w:rPr>
          <w:rFonts w:ascii="Times New Roman" w:hAnsi="Times New Roman" w:cs="Times New Roman"/>
        </w:rPr>
        <w:t xml:space="preserve"> Sadat, </w:t>
      </w:r>
      <w:proofErr w:type="spellStart"/>
      <w:r>
        <w:rPr>
          <w:rFonts w:ascii="Times New Roman" w:hAnsi="Times New Roman" w:cs="Times New Roman"/>
        </w:rPr>
        <w:t>Masuoma</w:t>
      </w:r>
      <w:proofErr w:type="spellEnd"/>
      <w:r>
        <w:rPr>
          <w:rFonts w:ascii="Times New Roman" w:hAnsi="Times New Roman" w:cs="Times New Roman"/>
        </w:rPr>
        <w:t xml:space="preserve"> Tajik and </w:t>
      </w:r>
      <w:r w:rsidRPr="00B826AB">
        <w:rPr>
          <w:rFonts w:ascii="Times New Roman" w:hAnsi="Times New Roman" w:cs="Times New Roman"/>
        </w:rPr>
        <w:t>Mahdi Alizada.</w:t>
      </w:r>
    </w:p>
    <w:p w:rsidR="00DE2D07" w:rsidRPr="00EC734C" w:rsidRDefault="00DE2D07" w:rsidP="00DE2D07">
      <w:pPr>
        <w:spacing w:after="0"/>
        <w:rPr>
          <w:rFonts w:ascii="Times New Roman" w:hAnsi="Times New Roman" w:cs="Times New Roman"/>
        </w:rPr>
      </w:pPr>
    </w:p>
    <w:p w:rsidR="00DE2D07" w:rsidRPr="00B826AB" w:rsidRDefault="00DE2D07" w:rsidP="00DE2D07">
      <w:pPr>
        <w:spacing w:after="0"/>
        <w:rPr>
          <w:rFonts w:ascii="Times New Roman" w:hAnsi="Times New Roman" w:cs="Times New Roman"/>
          <w:b/>
          <w:bCs/>
          <w:color w:val="17406D" w:themeColor="text2"/>
          <w:sz w:val="32"/>
        </w:rPr>
      </w:pPr>
      <w:r w:rsidRPr="00B826AB">
        <w:rPr>
          <w:rFonts w:ascii="Times New Roman" w:hAnsi="Times New Roman" w:cs="Times New Roman"/>
          <w:b/>
          <w:bCs/>
          <w:color w:val="17406D" w:themeColor="text2"/>
          <w:sz w:val="32"/>
        </w:rPr>
        <w:t>Meeting Purpose:</w:t>
      </w:r>
    </w:p>
    <w:p w:rsidR="00DE2D07" w:rsidRDefault="00DE2D07" w:rsidP="00DE2D07">
      <w:pPr>
        <w:spacing w:before="0" w:after="0"/>
        <w:rPr>
          <w:rFonts w:ascii="Times New Roman" w:hAnsi="Times New Roman" w:cs="Times New Roman"/>
        </w:rPr>
      </w:pPr>
      <w:r w:rsidRPr="006F4562">
        <w:rPr>
          <w:rFonts w:ascii="Times New Roman" w:hAnsi="Times New Roman" w:cs="Times New Roman"/>
        </w:rPr>
        <w:t xml:space="preserve">The purpose of this meeting was </w:t>
      </w:r>
      <w:r>
        <w:rPr>
          <w:rFonts w:ascii="Times New Roman" w:hAnsi="Times New Roman" w:cs="Times New Roman"/>
        </w:rPr>
        <w:t xml:space="preserve">for the Product Owner to talk about and elaborate the product. In addition to that, in this meeting the initial process of the overall plan of the project development was decided too. </w:t>
      </w:r>
    </w:p>
    <w:p w:rsidR="00DE2D07" w:rsidRDefault="00DE2D07" w:rsidP="00DE2D07">
      <w:pPr>
        <w:spacing w:before="0" w:after="0"/>
        <w:rPr>
          <w:rFonts w:ascii="Times New Roman" w:hAnsi="Times New Roman" w:cs="Times New Roman"/>
        </w:rPr>
      </w:pPr>
    </w:p>
    <w:p w:rsidR="00DE2D07" w:rsidRDefault="00DE2D07" w:rsidP="00DE2D07">
      <w:pPr>
        <w:spacing w:after="0"/>
        <w:rPr>
          <w:rFonts w:ascii="Times New Roman" w:hAnsi="Times New Roman" w:cs="Times New Roman"/>
          <w:b/>
          <w:bCs/>
          <w:color w:val="17406D" w:themeColor="text2"/>
          <w:sz w:val="32"/>
        </w:rPr>
      </w:pPr>
      <w:r w:rsidRPr="00DE2D07">
        <w:rPr>
          <w:rFonts w:ascii="Times New Roman" w:hAnsi="Times New Roman" w:cs="Times New Roman"/>
          <w:b/>
          <w:bCs/>
          <w:color w:val="17406D" w:themeColor="text2"/>
          <w:sz w:val="32"/>
        </w:rPr>
        <w:t>Below is the table depicting the topics that were talked about and decisions made based on them:</w:t>
      </w:r>
    </w:p>
    <w:p w:rsidR="00DE2D07" w:rsidRDefault="00DE2D07" w:rsidP="00DE2D07">
      <w:pPr>
        <w:spacing w:after="0"/>
        <w:rPr>
          <w:rFonts w:ascii="Times New Roman" w:hAnsi="Times New Roman" w:cs="Times New Roman"/>
          <w:b/>
          <w:bCs/>
          <w:color w:val="17406D" w:themeColor="text2"/>
          <w:sz w:val="32"/>
        </w:rPr>
      </w:pPr>
    </w:p>
    <w:tbl>
      <w:tblPr>
        <w:tblStyle w:val="TableGrid"/>
        <w:tblW w:w="0" w:type="auto"/>
        <w:tblInd w:w="720" w:type="dxa"/>
        <w:tblLook w:val="04A0" w:firstRow="1" w:lastRow="0" w:firstColumn="1" w:lastColumn="0" w:noHBand="0" w:noVBand="1"/>
      </w:tblPr>
      <w:tblGrid>
        <w:gridCol w:w="4193"/>
        <w:gridCol w:w="2270"/>
        <w:gridCol w:w="3607"/>
      </w:tblGrid>
      <w:tr w:rsidR="00DE2D07" w:rsidTr="008D50F9">
        <w:trPr>
          <w:trHeight w:val="602"/>
        </w:trPr>
        <w:tc>
          <w:tcPr>
            <w:tcW w:w="4315" w:type="dxa"/>
            <w:vAlign w:val="center"/>
          </w:tcPr>
          <w:p w:rsidR="00DE2D07" w:rsidRDefault="00DE2D07" w:rsidP="000530B0">
            <w:pPr>
              <w:spacing w:after="0"/>
              <w:ind w:left="0"/>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Agenda</w:t>
            </w:r>
          </w:p>
        </w:tc>
        <w:tc>
          <w:tcPr>
            <w:tcW w:w="2070" w:type="dxa"/>
            <w:vAlign w:val="center"/>
          </w:tcPr>
          <w:p w:rsidR="00DE2D07" w:rsidRDefault="008D50F9" w:rsidP="008D50F9">
            <w:pPr>
              <w:spacing w:after="0"/>
              <w:ind w:left="0"/>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Topics Discussed</w:t>
            </w:r>
          </w:p>
        </w:tc>
        <w:tc>
          <w:tcPr>
            <w:tcW w:w="3685" w:type="dxa"/>
            <w:vAlign w:val="center"/>
          </w:tcPr>
          <w:p w:rsidR="00DE2D07" w:rsidRDefault="00DE2D07" w:rsidP="000530B0">
            <w:pPr>
              <w:spacing w:after="0"/>
              <w:ind w:left="0"/>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Decisions Made</w:t>
            </w:r>
          </w:p>
        </w:tc>
      </w:tr>
      <w:tr w:rsidR="00DE2D07" w:rsidTr="008D50F9">
        <w:tc>
          <w:tcPr>
            <w:tcW w:w="4315" w:type="dxa"/>
            <w:vAlign w:val="center"/>
          </w:tcPr>
          <w:p w:rsidR="00DE2D07" w:rsidRPr="00DE2D07" w:rsidRDefault="00DE2D07" w:rsidP="000530B0">
            <w:pPr>
              <w:pStyle w:val="ItemDescription"/>
              <w:rPr>
                <w:rFonts w:ascii="Times New Roman" w:hAnsi="Times New Roman" w:cs="Times New Roman"/>
              </w:rPr>
            </w:pPr>
            <w:r>
              <w:rPr>
                <w:rFonts w:ascii="Times New Roman" w:hAnsi="Times New Roman" w:cs="Times New Roman"/>
              </w:rPr>
              <w:t>Opening remarks and description of the Product by the Product Owner</w:t>
            </w:r>
          </w:p>
        </w:tc>
        <w:tc>
          <w:tcPr>
            <w:tcW w:w="207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User Stories and their prioritizations</w:t>
            </w:r>
          </w:p>
        </w:tc>
        <w:tc>
          <w:tcPr>
            <w:tcW w:w="368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User Stories were finalized.</w:t>
            </w:r>
          </w:p>
        </w:tc>
      </w:tr>
      <w:tr w:rsidR="00DE2D07" w:rsidTr="008D50F9">
        <w:tc>
          <w:tcPr>
            <w:tcW w:w="431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entire team discussing what the main goal of the upcoming Sprint would be</w:t>
            </w:r>
          </w:p>
        </w:tc>
        <w:tc>
          <w:tcPr>
            <w:tcW w:w="207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Goal of the first Sprint</w:t>
            </w:r>
          </w:p>
        </w:tc>
        <w:tc>
          <w:tcPr>
            <w:tcW w:w="368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Goal was finalized.</w:t>
            </w:r>
          </w:p>
        </w:tc>
      </w:tr>
      <w:tr w:rsidR="00DE2D07" w:rsidTr="008D50F9">
        <w:tc>
          <w:tcPr>
            <w:tcW w:w="431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Scrum Master along with the</w:t>
            </w:r>
            <w:r>
              <w:rPr>
                <w:rFonts w:ascii="Times New Roman" w:hAnsi="Times New Roman" w:cs="Times New Roman"/>
              </w:rPr>
              <w:t xml:space="preserve"> Product Owner as well as the Development T</w:t>
            </w:r>
            <w:r>
              <w:rPr>
                <w:rFonts w:ascii="Times New Roman" w:hAnsi="Times New Roman" w:cs="Times New Roman"/>
              </w:rPr>
              <w:t>eam discussing the tasks and responsibilities</w:t>
            </w:r>
            <w:r>
              <w:rPr>
                <w:rFonts w:ascii="Times New Roman" w:hAnsi="Times New Roman" w:cs="Times New Roman"/>
              </w:rPr>
              <w:t xml:space="preserve"> of the team</w:t>
            </w:r>
          </w:p>
        </w:tc>
        <w:tc>
          <w:tcPr>
            <w:tcW w:w="207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Spring Backlog and methods of dividing work</w:t>
            </w:r>
          </w:p>
        </w:tc>
        <w:tc>
          <w:tcPr>
            <w:tcW w:w="368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Left for further discussions.</w:t>
            </w:r>
          </w:p>
        </w:tc>
      </w:tr>
      <w:tr w:rsidR="00DE2D07" w:rsidTr="008D50F9">
        <w:tc>
          <w:tcPr>
            <w:tcW w:w="431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Development Team clarifying the Product by asking questions and inquiries from the Product Owner</w:t>
            </w:r>
          </w:p>
        </w:tc>
        <w:tc>
          <w:tcPr>
            <w:tcW w:w="207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Product</w:t>
            </w:r>
          </w:p>
        </w:tc>
        <w:tc>
          <w:tcPr>
            <w:tcW w:w="368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 xml:space="preserve">The Dev. Team got a clear idea of what they will be working on. </w:t>
            </w:r>
          </w:p>
        </w:tc>
      </w:tr>
      <w:tr w:rsidR="00DE2D07" w:rsidTr="008D50F9">
        <w:tc>
          <w:tcPr>
            <w:tcW w:w="431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Conclusion by the Scrum Master</w:t>
            </w:r>
          </w:p>
        </w:tc>
        <w:tc>
          <w:tcPr>
            <w:tcW w:w="207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Wrapping up of the meeting</w:t>
            </w:r>
          </w:p>
        </w:tc>
        <w:tc>
          <w:tcPr>
            <w:tcW w:w="3685"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Scheduled plans and goals up until the next meeting.</w:t>
            </w:r>
            <w:bookmarkStart w:id="0" w:name="_GoBack"/>
            <w:bookmarkEnd w:id="0"/>
          </w:p>
        </w:tc>
      </w:tr>
    </w:tbl>
    <w:p w:rsidR="00A66B18" w:rsidRPr="00A6783B" w:rsidRDefault="00A66B18" w:rsidP="00DE2D07">
      <w:pPr>
        <w:ind w:left="0"/>
      </w:pPr>
    </w:p>
    <w:sectPr w:rsidR="00A66B18" w:rsidRPr="00A6783B"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AD7" w:rsidRDefault="00894AD7" w:rsidP="00A66B18">
      <w:pPr>
        <w:spacing w:before="0" w:after="0"/>
      </w:pPr>
      <w:r>
        <w:separator/>
      </w:r>
    </w:p>
  </w:endnote>
  <w:endnote w:type="continuationSeparator" w:id="0">
    <w:p w:rsidR="00894AD7" w:rsidRDefault="00894AD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AD7" w:rsidRDefault="00894AD7" w:rsidP="00A66B18">
      <w:pPr>
        <w:spacing w:before="0" w:after="0"/>
      </w:pPr>
      <w:r>
        <w:separator/>
      </w:r>
    </w:p>
  </w:footnote>
  <w:footnote w:type="continuationSeparator" w:id="0">
    <w:p w:rsidR="00894AD7" w:rsidRDefault="00894AD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80459"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07"/>
    <w:rsid w:val="000530B0"/>
    <w:rsid w:val="00083BAA"/>
    <w:rsid w:val="0010680C"/>
    <w:rsid w:val="001766D6"/>
    <w:rsid w:val="001E2320"/>
    <w:rsid w:val="00214E28"/>
    <w:rsid w:val="00352B81"/>
    <w:rsid w:val="003A0150"/>
    <w:rsid w:val="003E24DF"/>
    <w:rsid w:val="0041428F"/>
    <w:rsid w:val="004A2B0D"/>
    <w:rsid w:val="005C2210"/>
    <w:rsid w:val="00615018"/>
    <w:rsid w:val="0062123A"/>
    <w:rsid w:val="00646E75"/>
    <w:rsid w:val="006F6F10"/>
    <w:rsid w:val="00783E79"/>
    <w:rsid w:val="007B5AE8"/>
    <w:rsid w:val="007E7F36"/>
    <w:rsid w:val="007F5192"/>
    <w:rsid w:val="00894AD7"/>
    <w:rsid w:val="008D50F9"/>
    <w:rsid w:val="009D6E13"/>
    <w:rsid w:val="00A66B18"/>
    <w:rsid w:val="00A6783B"/>
    <w:rsid w:val="00A96CF8"/>
    <w:rsid w:val="00AE1388"/>
    <w:rsid w:val="00AF3982"/>
    <w:rsid w:val="00B50294"/>
    <w:rsid w:val="00B57D6E"/>
    <w:rsid w:val="00C701F7"/>
    <w:rsid w:val="00C70786"/>
    <w:rsid w:val="00D41084"/>
    <w:rsid w:val="00D66593"/>
    <w:rsid w:val="00DE2D07"/>
    <w:rsid w:val="00DE6DA2"/>
    <w:rsid w:val="00DF2D30"/>
    <w:rsid w:val="00E2124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18B9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2020-10-10T08:27:00Z</dcterms:created>
  <dcterms:modified xsi:type="dcterms:W3CDTF">2020-10-10T09:00:00Z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